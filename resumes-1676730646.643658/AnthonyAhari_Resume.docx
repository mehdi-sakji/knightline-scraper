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ABF8F0" w14:textId="20427A48" w:rsidR="00C05361" w:rsidRPr="006A62C5" w:rsidRDefault="00D27B31">
      <w:pPr>
        <w:pStyle w:val="divdocumentdivlowerborder"/>
        <w:spacing w:before="4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9E6B6" wp14:editId="214747F3">
                <wp:simplePos x="0" y="0"/>
                <wp:positionH relativeFrom="column">
                  <wp:posOffset>1729649</wp:posOffset>
                </wp:positionH>
                <wp:positionV relativeFrom="paragraph">
                  <wp:posOffset>-490855</wp:posOffset>
                </wp:positionV>
                <wp:extent cx="3570515" cy="4463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515" cy="446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41D9A" w14:textId="68FA6656" w:rsidR="00D27B31" w:rsidRPr="00D27B31" w:rsidRDefault="00D27B31" w:rsidP="00D27B3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7B31"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  <w:r w:rsidR="00196C5C">
                              <w:rPr>
                                <w:sz w:val="48"/>
                                <w:szCs w:val="48"/>
                              </w:rPr>
                              <w:t xml:space="preserve">nthony </w:t>
                            </w:r>
                            <w:proofErr w:type="spellStart"/>
                            <w:r w:rsidRPr="00D27B31">
                              <w:rPr>
                                <w:sz w:val="48"/>
                                <w:szCs w:val="48"/>
                              </w:rPr>
                              <w:t>Ahari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59E6B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6.2pt;margin-top:-38.65pt;width:281.15pt;height: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" filled="f" stroked="f" strokeweight=".5pt">
                <v:textbox>
                  <w:txbxContent>
                    <w:p w14:paraId="7BF41D9A" w14:textId="68FA6656" w:rsidR="00D27B31" w:rsidRPr="00D27B31" w:rsidRDefault="00D27B31" w:rsidP="00D27B3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7B31">
                        <w:rPr>
                          <w:sz w:val="48"/>
                          <w:szCs w:val="48"/>
                        </w:rPr>
                        <w:t>A</w:t>
                      </w:r>
                      <w:r w:rsidR="00196C5C">
                        <w:rPr>
                          <w:sz w:val="48"/>
                          <w:szCs w:val="48"/>
                        </w:rPr>
                        <w:t xml:space="preserve">nthony </w:t>
                      </w:r>
                      <w:proofErr w:type="spellStart"/>
                      <w:r w:rsidRPr="00D27B31">
                        <w:rPr>
                          <w:sz w:val="48"/>
                          <w:szCs w:val="48"/>
                        </w:rPr>
                        <w:t>Ahari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516C">
        <w:t> </w:t>
      </w:r>
    </w:p>
    <w:p w14:paraId="107A1337" w14:textId="77777777" w:rsidR="00C05361" w:rsidRPr="006A62C5" w:rsidRDefault="0087516C">
      <w:pPr>
        <w:pStyle w:val="div"/>
        <w:spacing w:line="0" w:lineRule="atLeast"/>
      </w:pPr>
      <w:r w:rsidRPr="006A62C5">
        <w:t> </w:t>
      </w:r>
    </w:p>
    <w:p w14:paraId="363FDA8E" w14:textId="11DA3FD6" w:rsidR="00C05361" w:rsidRPr="006A62C5" w:rsidRDefault="008D54B7" w:rsidP="008E3C4B">
      <w:pPr>
        <w:pStyle w:val="divaddress"/>
        <w:pBdr>
          <w:bottom w:val="none" w:sz="0" w:space="10" w:color="auto"/>
        </w:pBdr>
        <w:spacing w:before="200" w:line="240" w:lineRule="auto"/>
        <w:rPr>
          <w:sz w:val="24"/>
          <w:szCs w:val="24"/>
        </w:rPr>
      </w:pPr>
      <w:r>
        <w:rPr>
          <w:rStyle w:val="span"/>
        </w:rPr>
        <w:t>Oviedo</w:t>
      </w:r>
      <w:r w:rsidR="003204AA" w:rsidRPr="006A62C5">
        <w:rPr>
          <w:rStyle w:val="span"/>
        </w:rPr>
        <w:t>,</w:t>
      </w:r>
      <w:r w:rsidR="0087516C" w:rsidRPr="006A62C5">
        <w:rPr>
          <w:rStyle w:val="span"/>
        </w:rPr>
        <w:t xml:space="preserve"> FL</w:t>
      </w:r>
      <w:r w:rsidR="0087516C" w:rsidRPr="006A62C5">
        <w:rPr>
          <w:rStyle w:val="divdocumentdivaddressli"/>
          <w:sz w:val="24"/>
          <w:szCs w:val="24"/>
        </w:rPr>
        <w:t xml:space="preserve"> </w:t>
      </w:r>
      <w:r w:rsidR="0087516C" w:rsidRPr="006A62C5">
        <w:rPr>
          <w:rStyle w:val="span"/>
        </w:rPr>
        <w:t>3</w:t>
      </w:r>
      <w:r w:rsidR="00196C5C" w:rsidRPr="006A62C5">
        <w:rPr>
          <w:rStyle w:val="span"/>
        </w:rPr>
        <w:t>2826</w:t>
      </w:r>
      <w:r w:rsidR="0087516C" w:rsidRPr="006A62C5">
        <w:rPr>
          <w:rStyle w:val="divdocumentdivaddressli"/>
          <w:sz w:val="24"/>
          <w:szCs w:val="24"/>
        </w:rPr>
        <w:t xml:space="preserve"> </w:t>
      </w:r>
      <w:r w:rsidR="0087516C" w:rsidRPr="006A62C5">
        <w:rPr>
          <w:rStyle w:val="documentbullet"/>
        </w:rPr>
        <w:t>♦</w:t>
      </w:r>
      <w:r w:rsidR="0087516C" w:rsidRPr="006A62C5">
        <w:rPr>
          <w:rStyle w:val="divdocumentdivaddressli"/>
          <w:sz w:val="24"/>
          <w:szCs w:val="24"/>
        </w:rPr>
        <w:t xml:space="preserve"> </w:t>
      </w:r>
      <w:r w:rsidR="0087516C" w:rsidRPr="006A62C5">
        <w:rPr>
          <w:rStyle w:val="span"/>
        </w:rPr>
        <w:t>(954) 918-17</w:t>
      </w:r>
      <w:r w:rsidR="00196C5C" w:rsidRPr="006A62C5">
        <w:rPr>
          <w:rStyle w:val="span"/>
        </w:rPr>
        <w:t>89</w:t>
      </w:r>
      <w:r w:rsidR="0087516C" w:rsidRPr="006A62C5">
        <w:rPr>
          <w:sz w:val="24"/>
          <w:szCs w:val="24"/>
        </w:rPr>
        <w:t xml:space="preserve"> </w:t>
      </w:r>
      <w:r w:rsidR="0087516C" w:rsidRPr="006A62C5">
        <w:rPr>
          <w:rStyle w:val="documentbullet"/>
        </w:rPr>
        <w:t>♦</w:t>
      </w:r>
      <w:r w:rsidR="0087516C" w:rsidRPr="006A62C5">
        <w:rPr>
          <w:rStyle w:val="divdocumentdivaddressli"/>
          <w:sz w:val="24"/>
          <w:szCs w:val="24"/>
        </w:rPr>
        <w:t xml:space="preserve"> </w:t>
      </w:r>
      <w:r w:rsidR="00196C5C" w:rsidRPr="006A62C5">
        <w:rPr>
          <w:rStyle w:val="span"/>
        </w:rPr>
        <w:t>aharianthony</w:t>
      </w:r>
      <w:r w:rsidR="0087516C" w:rsidRPr="006A62C5">
        <w:rPr>
          <w:rStyle w:val="span"/>
        </w:rPr>
        <w:t>@gmail.com</w:t>
      </w:r>
      <w:r w:rsidR="0087516C" w:rsidRPr="006A62C5">
        <w:rPr>
          <w:sz w:val="24"/>
          <w:szCs w:val="24"/>
        </w:rPr>
        <w:t xml:space="preserve"> </w:t>
      </w:r>
    </w:p>
    <w:p w14:paraId="4AB04E8E" w14:textId="77777777" w:rsidR="00C05361" w:rsidRPr="006A62C5" w:rsidRDefault="0087516C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smallCaps/>
          <w:sz w:val="28"/>
          <w:szCs w:val="28"/>
        </w:rPr>
      </w:pPr>
      <w:r w:rsidRPr="006A62C5">
        <w:rPr>
          <w:smallCaps/>
        </w:rPr>
        <w:t xml:space="preserve"> </w:t>
      </w:r>
      <w:r w:rsidRPr="006A62C5">
        <w:rPr>
          <w:strike/>
          <w:color w:val="000000"/>
        </w:rPr>
        <w:tab/>
      </w:r>
      <w:r w:rsidRPr="006A62C5">
        <w:rPr>
          <w:rStyle w:val="divdocumentdivsectiontitle"/>
          <w:smallCaps/>
          <w:sz w:val="24"/>
          <w:szCs w:val="24"/>
          <w:shd w:val="clear" w:color="auto" w:fill="FFFFFF"/>
        </w:rPr>
        <w:t xml:space="preserve">   </w:t>
      </w:r>
      <w:r w:rsidRPr="006A62C5">
        <w:rPr>
          <w:rStyle w:val="divdocumentdivsectiontitle"/>
          <w:smallCaps/>
          <w:sz w:val="28"/>
          <w:szCs w:val="28"/>
          <w:shd w:val="clear" w:color="auto" w:fill="FFFFFF"/>
        </w:rPr>
        <w:t xml:space="preserve">Professional Summary   </w:t>
      </w:r>
      <w:r w:rsidRPr="006A62C5">
        <w:rPr>
          <w:strike/>
          <w:color w:val="000000"/>
          <w:sz w:val="28"/>
          <w:szCs w:val="28"/>
        </w:rPr>
        <w:tab/>
      </w:r>
    </w:p>
    <w:p w14:paraId="68C276AC" w14:textId="26997263" w:rsidR="00C05361" w:rsidRPr="006A62C5" w:rsidRDefault="0087516C" w:rsidP="008E3C4B">
      <w:pPr>
        <w:pStyle w:val="p"/>
        <w:spacing w:line="240" w:lineRule="auto"/>
      </w:pPr>
      <w:r w:rsidRPr="006A62C5">
        <w:t xml:space="preserve">Accomplished </w:t>
      </w:r>
      <w:r w:rsidR="00FA7592">
        <w:t>third</w:t>
      </w:r>
      <w:r w:rsidR="00196C5C" w:rsidRPr="006A62C5">
        <w:t xml:space="preserve"> year</w:t>
      </w:r>
      <w:r w:rsidRPr="006A62C5">
        <w:t xml:space="preserve"> student </w:t>
      </w:r>
      <w:r w:rsidR="00D40518" w:rsidRPr="006A62C5">
        <w:t xml:space="preserve">with </w:t>
      </w:r>
      <w:r w:rsidR="00196C5C" w:rsidRPr="006A62C5">
        <w:t xml:space="preserve">two </w:t>
      </w:r>
      <w:r w:rsidR="00D40518" w:rsidRPr="006A62C5">
        <w:t xml:space="preserve">years of </w:t>
      </w:r>
      <w:r w:rsidR="00196C5C" w:rsidRPr="006A62C5">
        <w:t>business finance experience</w:t>
      </w:r>
      <w:r w:rsidRPr="006A62C5">
        <w:t xml:space="preserve"> with desire to further </w:t>
      </w:r>
      <w:r w:rsidR="008A209B" w:rsidRPr="006A62C5">
        <w:t>obtain a</w:t>
      </w:r>
      <w:r w:rsidR="00196C5C" w:rsidRPr="006A62C5">
        <w:t>n</w:t>
      </w:r>
      <w:r w:rsidR="008A209B" w:rsidRPr="006A62C5">
        <w:t xml:space="preserve"> </w:t>
      </w:r>
      <w:r w:rsidR="00196C5C" w:rsidRPr="006A62C5">
        <w:t>internship</w:t>
      </w:r>
      <w:r w:rsidR="00EF1B2F" w:rsidRPr="006A62C5">
        <w:t xml:space="preserve"> opportunit</w:t>
      </w:r>
      <w:r w:rsidR="00661653">
        <w:t>y</w:t>
      </w:r>
      <w:r w:rsidRPr="006A62C5">
        <w:t>. Demonstrated ability to work in busy environments and high-stress situations. Bilingual, resourceful, and creative problem-solver with proven interpersonal communication skills.</w:t>
      </w:r>
    </w:p>
    <w:p w14:paraId="074FA391" w14:textId="77777777" w:rsidR="00C05361" w:rsidRPr="006A62C5" w:rsidRDefault="0087516C">
      <w:pPr>
        <w:pStyle w:val="divdocumentdivheading"/>
        <w:tabs>
          <w:tab w:val="left" w:pos="4853"/>
          <w:tab w:val="left" w:pos="10760"/>
        </w:tabs>
        <w:spacing w:before="260" w:line="400" w:lineRule="atLeast"/>
        <w:jc w:val="center"/>
        <w:rPr>
          <w:smallCaps/>
          <w:sz w:val="28"/>
          <w:szCs w:val="28"/>
        </w:rPr>
      </w:pPr>
      <w:r w:rsidRPr="006A62C5">
        <w:rPr>
          <w:smallCaps/>
        </w:rPr>
        <w:t xml:space="preserve"> </w:t>
      </w:r>
      <w:r w:rsidRPr="006A62C5">
        <w:rPr>
          <w:strike/>
          <w:color w:val="000000"/>
        </w:rPr>
        <w:tab/>
      </w:r>
      <w:r w:rsidRPr="006A62C5">
        <w:rPr>
          <w:rStyle w:val="divdocumentdivsectiontitle"/>
          <w:smallCaps/>
          <w:sz w:val="24"/>
          <w:szCs w:val="24"/>
          <w:shd w:val="clear" w:color="auto" w:fill="FFFFFF"/>
        </w:rPr>
        <w:t xml:space="preserve">   </w:t>
      </w:r>
      <w:r w:rsidRPr="006A62C5">
        <w:rPr>
          <w:rStyle w:val="divdocumentdivsectiontitle"/>
          <w:smallCaps/>
          <w:sz w:val="28"/>
          <w:szCs w:val="28"/>
          <w:shd w:val="clear" w:color="auto" w:fill="FFFFFF"/>
        </w:rPr>
        <w:t xml:space="preserve">Skills   </w:t>
      </w:r>
      <w:r w:rsidRPr="006A62C5">
        <w:rPr>
          <w:strike/>
          <w:color w:val="000000"/>
          <w:sz w:val="28"/>
          <w:szCs w:val="28"/>
        </w:rPr>
        <w:tab/>
      </w:r>
    </w:p>
    <w:tbl>
      <w:tblPr>
        <w:tblStyle w:val="divdocumenttable"/>
        <w:tblW w:w="11524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762"/>
        <w:gridCol w:w="5762"/>
      </w:tblGrid>
      <w:tr w:rsidR="00C05361" w:rsidRPr="006A62C5" w14:paraId="39327FA2" w14:textId="77777777" w:rsidTr="00D4346C">
        <w:trPr>
          <w:trHeight w:val="626"/>
        </w:trPr>
        <w:tc>
          <w:tcPr>
            <w:tcW w:w="5762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542A78D" w14:textId="4A5FF1E0" w:rsidR="00C05361" w:rsidRPr="006A62C5" w:rsidRDefault="008E3C4B" w:rsidP="008E3C4B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460" w:hanging="210"/>
            </w:pPr>
            <w:r w:rsidRPr="006A62C5">
              <w:t xml:space="preserve">Microsoft </w:t>
            </w:r>
            <w:r w:rsidR="0020496B">
              <w:t>Office Suite</w:t>
            </w:r>
          </w:p>
          <w:p w14:paraId="392296B4" w14:textId="64B8FA14" w:rsidR="00C05361" w:rsidRPr="006A62C5" w:rsidRDefault="0020496B" w:rsidP="008E3C4B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460" w:hanging="210"/>
            </w:pPr>
            <w:r>
              <w:t>Fluent Spanish</w:t>
            </w:r>
          </w:p>
          <w:p w14:paraId="4BC3EA21" w14:textId="2FE7694E" w:rsidR="00C05361" w:rsidRPr="006A62C5" w:rsidRDefault="0020496B" w:rsidP="008E3C4B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460" w:hanging="210"/>
            </w:pPr>
            <w:r>
              <w:t>Sales</w:t>
            </w:r>
          </w:p>
          <w:p w14:paraId="2E2FF3DA" w14:textId="10FE06F7" w:rsidR="00EF1B2F" w:rsidRPr="006A62C5" w:rsidRDefault="00BC34B9" w:rsidP="008E3C4B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460" w:hanging="210"/>
            </w:pPr>
            <w:r>
              <w:t>Financial reporting</w:t>
            </w:r>
          </w:p>
        </w:tc>
        <w:tc>
          <w:tcPr>
            <w:tcW w:w="5762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7F6E2E86" w14:textId="5299B386" w:rsidR="00C05361" w:rsidRPr="006A62C5" w:rsidRDefault="0020496B" w:rsidP="008E3C4B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460" w:hanging="210"/>
            </w:pPr>
            <w:r>
              <w:t>Technical writing</w:t>
            </w:r>
          </w:p>
          <w:p w14:paraId="61843C19" w14:textId="4F7F5B19" w:rsidR="008E3C4B" w:rsidRPr="006A62C5" w:rsidRDefault="0020496B" w:rsidP="008E3C4B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460" w:hanging="210"/>
            </w:pPr>
            <w:r>
              <w:t>QuickBooks</w:t>
            </w:r>
          </w:p>
          <w:p w14:paraId="4C03A80F" w14:textId="1052A3C0" w:rsidR="008E3C4B" w:rsidRPr="006A62C5" w:rsidRDefault="00F32C62" w:rsidP="008E3C4B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460" w:hanging="210"/>
            </w:pPr>
            <w:r w:rsidRPr="006A62C5">
              <w:t>Marketing</w:t>
            </w:r>
          </w:p>
          <w:p w14:paraId="5DD46BA5" w14:textId="341BD655" w:rsidR="00EF1B2F" w:rsidRPr="006A62C5" w:rsidRDefault="0020496B" w:rsidP="008E3C4B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460" w:hanging="210"/>
            </w:pPr>
            <w:r>
              <w:t>Financial analysis</w:t>
            </w:r>
          </w:p>
        </w:tc>
      </w:tr>
    </w:tbl>
    <w:p w14:paraId="46AB6128" w14:textId="7C9DE906" w:rsidR="00EF1B2F" w:rsidRPr="006A62C5" w:rsidRDefault="00EF1B2F" w:rsidP="00EF1B2F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smallCaps/>
          <w:sz w:val="28"/>
          <w:szCs w:val="28"/>
        </w:rPr>
      </w:pPr>
      <w:r w:rsidRPr="006A62C5">
        <w:rPr>
          <w:strike/>
          <w:color w:val="000000"/>
        </w:rPr>
        <w:tab/>
      </w:r>
      <w:r w:rsidRPr="006A62C5">
        <w:rPr>
          <w:rStyle w:val="divdocumentdivsectiontitle"/>
          <w:smallCaps/>
          <w:sz w:val="24"/>
          <w:szCs w:val="24"/>
          <w:shd w:val="clear" w:color="auto" w:fill="FFFFFF"/>
        </w:rPr>
        <w:t xml:space="preserve">   </w:t>
      </w:r>
      <w:r w:rsidRPr="006A62C5">
        <w:rPr>
          <w:rStyle w:val="divdocumentdivsectiontitle"/>
          <w:smallCaps/>
          <w:sz w:val="28"/>
          <w:szCs w:val="28"/>
          <w:shd w:val="clear" w:color="auto" w:fill="FFFFFF"/>
        </w:rPr>
        <w:t xml:space="preserve">Professional Experience   </w:t>
      </w:r>
      <w:r w:rsidRPr="006A62C5">
        <w:rPr>
          <w:strike/>
          <w:color w:val="000000"/>
          <w:sz w:val="28"/>
          <w:szCs w:val="28"/>
        </w:rPr>
        <w:tab/>
      </w:r>
    </w:p>
    <w:p w14:paraId="69ADF3FE" w14:textId="77777777" w:rsidR="00D4346C" w:rsidRPr="006A62C5" w:rsidRDefault="00D4346C" w:rsidP="008E3C4B">
      <w:pPr>
        <w:pStyle w:val="divdocumentsinglecolumn"/>
        <w:spacing w:line="240" w:lineRule="auto"/>
        <w:rPr>
          <w:rStyle w:val="spanjobtitle"/>
        </w:rPr>
      </w:pPr>
    </w:p>
    <w:p w14:paraId="6893B416" w14:textId="3AC71835" w:rsidR="00C05361" w:rsidRPr="006A62C5" w:rsidRDefault="00CC4989" w:rsidP="008E3C4B">
      <w:pPr>
        <w:pStyle w:val="divdocumentsinglecolumn"/>
        <w:spacing w:line="240" w:lineRule="auto"/>
      </w:pPr>
      <w:r w:rsidRPr="006A62C5">
        <w:rPr>
          <w:rStyle w:val="spanjobtitle"/>
        </w:rPr>
        <w:t>Financial Operations Intern</w:t>
      </w:r>
      <w:r w:rsidR="008E3C4B" w:rsidRPr="006A62C5">
        <w:rPr>
          <w:rStyle w:val="span"/>
        </w:rPr>
        <w:tab/>
      </w:r>
      <w:r w:rsidR="008E3C4B" w:rsidRPr="006A62C5">
        <w:rPr>
          <w:rStyle w:val="span"/>
        </w:rPr>
        <w:tab/>
      </w:r>
      <w:r w:rsidR="008E3C4B" w:rsidRPr="006A62C5">
        <w:rPr>
          <w:rStyle w:val="span"/>
        </w:rPr>
        <w:tab/>
      </w:r>
      <w:r w:rsidR="008E3C4B" w:rsidRPr="006A62C5">
        <w:rPr>
          <w:rStyle w:val="span"/>
        </w:rPr>
        <w:tab/>
      </w:r>
      <w:r w:rsidR="008E3C4B" w:rsidRPr="006A62C5">
        <w:rPr>
          <w:rStyle w:val="span"/>
        </w:rPr>
        <w:tab/>
      </w:r>
      <w:r w:rsidR="008E3C4B" w:rsidRPr="006A62C5">
        <w:rPr>
          <w:rStyle w:val="span"/>
        </w:rPr>
        <w:tab/>
      </w:r>
      <w:r w:rsidR="00ED1DE2" w:rsidRPr="006A62C5">
        <w:rPr>
          <w:rStyle w:val="span"/>
        </w:rPr>
        <w:t xml:space="preserve">           </w:t>
      </w:r>
      <w:r w:rsidR="00DB1213" w:rsidRPr="006A62C5">
        <w:rPr>
          <w:rStyle w:val="span"/>
        </w:rPr>
        <w:t xml:space="preserve">  </w:t>
      </w:r>
      <w:r w:rsidR="00ED1DE2" w:rsidRPr="006A62C5">
        <w:rPr>
          <w:rStyle w:val="span"/>
        </w:rPr>
        <w:t xml:space="preserve"> </w:t>
      </w:r>
      <w:r w:rsidR="006A62C5" w:rsidRPr="006A62C5">
        <w:rPr>
          <w:rStyle w:val="span"/>
        </w:rPr>
        <w:t xml:space="preserve"> </w:t>
      </w:r>
      <w:r w:rsidR="00852741" w:rsidRPr="006A62C5">
        <w:rPr>
          <w:rStyle w:val="span"/>
        </w:rPr>
        <w:t>Dec</w:t>
      </w:r>
      <w:r w:rsidR="008E3C4B" w:rsidRPr="006A62C5">
        <w:rPr>
          <w:rStyle w:val="span"/>
        </w:rPr>
        <w:t>. 2</w:t>
      </w:r>
      <w:r w:rsidR="0087516C" w:rsidRPr="006A62C5">
        <w:rPr>
          <w:rStyle w:val="span"/>
        </w:rPr>
        <w:t>01</w:t>
      </w:r>
      <w:r w:rsidR="00852741" w:rsidRPr="006A62C5">
        <w:rPr>
          <w:rStyle w:val="span"/>
        </w:rPr>
        <w:t xml:space="preserve">9 </w:t>
      </w:r>
      <w:r w:rsidR="005B06A1">
        <w:rPr>
          <w:rStyle w:val="span"/>
        </w:rPr>
        <w:t>–</w:t>
      </w:r>
      <w:r w:rsidR="00DB1213" w:rsidRPr="006A62C5">
        <w:rPr>
          <w:rStyle w:val="span"/>
        </w:rPr>
        <w:t xml:space="preserve"> </w:t>
      </w:r>
      <w:r w:rsidR="005B06A1">
        <w:rPr>
          <w:rStyle w:val="span"/>
        </w:rPr>
        <w:t>May 2020</w:t>
      </w:r>
      <w:r w:rsidR="0087516C" w:rsidRPr="006A62C5">
        <w:rPr>
          <w:rStyle w:val="spanpaddedline"/>
        </w:rPr>
        <w:t xml:space="preserve"> </w:t>
      </w:r>
    </w:p>
    <w:p w14:paraId="0570A93B" w14:textId="2C4BE95B" w:rsidR="00C05361" w:rsidRPr="006A62C5" w:rsidRDefault="007B71EC" w:rsidP="008E3C4B">
      <w:pPr>
        <w:pStyle w:val="spanpaddedlineParagraph"/>
        <w:spacing w:line="240" w:lineRule="auto"/>
      </w:pPr>
      <w:proofErr w:type="spellStart"/>
      <w:r w:rsidRPr="006A62C5">
        <w:rPr>
          <w:rStyle w:val="spancompanyname"/>
        </w:rPr>
        <w:t>DasFlow</w:t>
      </w:r>
      <w:proofErr w:type="spellEnd"/>
      <w:r w:rsidRPr="006A62C5">
        <w:rPr>
          <w:rStyle w:val="spancompanyname"/>
        </w:rPr>
        <w:t xml:space="preserve"> </w:t>
      </w:r>
      <w:r w:rsidR="0087516C" w:rsidRPr="006A62C5">
        <w:rPr>
          <w:rStyle w:val="span"/>
        </w:rPr>
        <w:t xml:space="preserve">– </w:t>
      </w:r>
      <w:r w:rsidRPr="006A62C5">
        <w:rPr>
          <w:rStyle w:val="span"/>
        </w:rPr>
        <w:t>Orlando, FL</w:t>
      </w:r>
    </w:p>
    <w:p w14:paraId="4E18EBDD" w14:textId="532AB61B" w:rsidR="00C05361" w:rsidRPr="006A62C5" w:rsidRDefault="006A62C5" w:rsidP="008E3C4B">
      <w:pPr>
        <w:pStyle w:val="divdocumentulli"/>
        <w:numPr>
          <w:ilvl w:val="0"/>
          <w:numId w:val="3"/>
        </w:numPr>
        <w:spacing w:line="240" w:lineRule="auto"/>
        <w:ind w:left="460" w:hanging="210"/>
        <w:rPr>
          <w:rStyle w:val="span"/>
        </w:rPr>
      </w:pPr>
      <w:r w:rsidRPr="006A62C5">
        <w:rPr>
          <w:rStyle w:val="span"/>
        </w:rPr>
        <w:t>Provide cost analyses, cost estimating, advice and presented analyses of research and findings to top management executives.</w:t>
      </w:r>
    </w:p>
    <w:p w14:paraId="2D1D564D" w14:textId="4BB5FDA2" w:rsidR="00C05361" w:rsidRPr="006A62C5" w:rsidRDefault="0087516C" w:rsidP="008E3C4B">
      <w:pPr>
        <w:pStyle w:val="divdocumentulli"/>
        <w:numPr>
          <w:ilvl w:val="0"/>
          <w:numId w:val="3"/>
        </w:numPr>
        <w:spacing w:line="240" w:lineRule="auto"/>
        <w:ind w:left="460" w:hanging="210"/>
        <w:rPr>
          <w:rStyle w:val="span"/>
        </w:rPr>
      </w:pPr>
      <w:r w:rsidRPr="006A62C5">
        <w:rPr>
          <w:rStyle w:val="span"/>
        </w:rPr>
        <w:t>C</w:t>
      </w:r>
      <w:r w:rsidR="006A62C5" w:rsidRPr="006A62C5">
        <w:rPr>
          <w:rStyle w:val="span"/>
        </w:rPr>
        <w:t>reate complex Excel templates containing formulas, charts, and links to other resource data in order to develop required products.</w:t>
      </w:r>
    </w:p>
    <w:p w14:paraId="598499B8" w14:textId="6C111F24" w:rsidR="00C05361" w:rsidRPr="006A62C5" w:rsidRDefault="006A62C5" w:rsidP="008E3C4B">
      <w:pPr>
        <w:pStyle w:val="divdocumentulli"/>
        <w:numPr>
          <w:ilvl w:val="0"/>
          <w:numId w:val="3"/>
        </w:numPr>
        <w:spacing w:line="240" w:lineRule="auto"/>
        <w:ind w:left="460" w:hanging="210"/>
        <w:rPr>
          <w:rStyle w:val="span"/>
        </w:rPr>
      </w:pPr>
      <w:r w:rsidRPr="006A62C5">
        <w:rPr>
          <w:rStyle w:val="span"/>
        </w:rPr>
        <w:t>Oversaw product movement and marketing on various e-commerce channels – Amazon, Shopify.</w:t>
      </w:r>
    </w:p>
    <w:p w14:paraId="4EE97CFE" w14:textId="6D2787AF" w:rsidR="00C05361" w:rsidRPr="006A62C5" w:rsidRDefault="006A62C5" w:rsidP="008E3C4B">
      <w:pPr>
        <w:pStyle w:val="divdocumentsinglecolumn"/>
        <w:spacing w:before="360" w:line="240" w:lineRule="auto"/>
      </w:pPr>
      <w:r w:rsidRPr="006A62C5">
        <w:rPr>
          <w:rStyle w:val="spanjobtitle"/>
        </w:rPr>
        <w:t>Salesman</w:t>
      </w:r>
      <w:r w:rsidR="008E3C4B" w:rsidRPr="006A62C5">
        <w:rPr>
          <w:rStyle w:val="span"/>
        </w:rPr>
        <w:tab/>
      </w:r>
      <w:r w:rsidR="008E3C4B" w:rsidRPr="006A62C5">
        <w:rPr>
          <w:rStyle w:val="span"/>
        </w:rPr>
        <w:tab/>
      </w:r>
      <w:r w:rsidR="008E3C4B" w:rsidRPr="006A62C5">
        <w:rPr>
          <w:rStyle w:val="span"/>
        </w:rPr>
        <w:tab/>
      </w:r>
      <w:r w:rsidR="008E3C4B" w:rsidRPr="006A62C5">
        <w:rPr>
          <w:rStyle w:val="span"/>
        </w:rPr>
        <w:tab/>
      </w:r>
      <w:r w:rsidR="008E3C4B" w:rsidRPr="006A62C5">
        <w:rPr>
          <w:rStyle w:val="span"/>
        </w:rPr>
        <w:tab/>
        <w:t xml:space="preserve">         </w:t>
      </w:r>
      <w:r w:rsidRPr="006A62C5">
        <w:rPr>
          <w:rStyle w:val="span"/>
        </w:rPr>
        <w:tab/>
      </w:r>
      <w:r w:rsidRPr="006A62C5">
        <w:rPr>
          <w:rStyle w:val="span"/>
        </w:rPr>
        <w:tab/>
      </w:r>
      <w:r w:rsidRPr="006A62C5">
        <w:rPr>
          <w:rStyle w:val="span"/>
        </w:rPr>
        <w:tab/>
      </w:r>
      <w:r w:rsidRPr="006A62C5">
        <w:rPr>
          <w:rStyle w:val="span"/>
        </w:rPr>
        <w:tab/>
      </w:r>
      <w:r w:rsidR="008E3C4B" w:rsidRPr="006A62C5">
        <w:rPr>
          <w:rStyle w:val="span"/>
        </w:rPr>
        <w:t xml:space="preserve"> </w:t>
      </w:r>
      <w:r w:rsidRPr="006A62C5">
        <w:rPr>
          <w:rStyle w:val="span"/>
        </w:rPr>
        <w:t xml:space="preserve"> </w:t>
      </w:r>
      <w:r>
        <w:rPr>
          <w:rStyle w:val="span"/>
        </w:rPr>
        <w:tab/>
        <w:t xml:space="preserve">   </w:t>
      </w:r>
      <w:r w:rsidRPr="006A62C5">
        <w:rPr>
          <w:rStyle w:val="span"/>
        </w:rPr>
        <w:t>Apr</w:t>
      </w:r>
      <w:r w:rsidR="008E3C4B" w:rsidRPr="006A62C5">
        <w:rPr>
          <w:rStyle w:val="span"/>
        </w:rPr>
        <w:t xml:space="preserve">. </w:t>
      </w:r>
      <w:r w:rsidR="0087516C" w:rsidRPr="006A62C5">
        <w:rPr>
          <w:rStyle w:val="span"/>
        </w:rPr>
        <w:t>201</w:t>
      </w:r>
      <w:r w:rsidRPr="006A62C5">
        <w:rPr>
          <w:rStyle w:val="span"/>
        </w:rPr>
        <w:t>9</w:t>
      </w:r>
      <w:r w:rsidR="0087516C" w:rsidRPr="006A62C5">
        <w:rPr>
          <w:rStyle w:val="span"/>
        </w:rPr>
        <w:t xml:space="preserve"> </w:t>
      </w:r>
      <w:r w:rsidRPr="006A62C5">
        <w:rPr>
          <w:rStyle w:val="span"/>
        </w:rPr>
        <w:t>–</w:t>
      </w:r>
      <w:r w:rsidR="0087516C" w:rsidRPr="006A62C5">
        <w:rPr>
          <w:rStyle w:val="span"/>
        </w:rPr>
        <w:t xml:space="preserve"> </w:t>
      </w:r>
      <w:r w:rsidRPr="006A62C5">
        <w:rPr>
          <w:rStyle w:val="span"/>
        </w:rPr>
        <w:t>Mar. 2019</w:t>
      </w:r>
      <w:r w:rsidR="0087516C" w:rsidRPr="006A62C5">
        <w:rPr>
          <w:rStyle w:val="spanpaddedline"/>
        </w:rPr>
        <w:t xml:space="preserve"> </w:t>
      </w:r>
    </w:p>
    <w:p w14:paraId="6E6D0EC3" w14:textId="10CA204F" w:rsidR="00C05361" w:rsidRPr="006A62C5" w:rsidRDefault="006A62C5" w:rsidP="008E3C4B">
      <w:pPr>
        <w:pStyle w:val="spanpaddedlineParagraph"/>
        <w:spacing w:line="240" w:lineRule="auto"/>
      </w:pPr>
      <w:r w:rsidRPr="006A62C5">
        <w:rPr>
          <w:rStyle w:val="spancompanyname"/>
        </w:rPr>
        <w:t>Broward Motorsports</w:t>
      </w:r>
      <w:r w:rsidR="0087516C" w:rsidRPr="006A62C5">
        <w:rPr>
          <w:rStyle w:val="span"/>
        </w:rPr>
        <w:t xml:space="preserve"> – </w:t>
      </w:r>
      <w:r w:rsidRPr="006A62C5">
        <w:rPr>
          <w:rStyle w:val="span"/>
        </w:rPr>
        <w:t>Ft. Lauderdale</w:t>
      </w:r>
      <w:r w:rsidR="0087516C" w:rsidRPr="006A62C5">
        <w:rPr>
          <w:rStyle w:val="span"/>
        </w:rPr>
        <w:t>, FL</w:t>
      </w:r>
      <w:r w:rsidR="008E3C4B" w:rsidRPr="006A62C5">
        <w:rPr>
          <w:rStyle w:val="span"/>
        </w:rPr>
        <w:tab/>
      </w:r>
    </w:p>
    <w:p w14:paraId="68DC3DA8" w14:textId="1B292BE8" w:rsidR="00C05361" w:rsidRPr="006A62C5" w:rsidRDefault="006A62C5" w:rsidP="008E3C4B">
      <w:pPr>
        <w:pStyle w:val="divdocumentulli"/>
        <w:numPr>
          <w:ilvl w:val="0"/>
          <w:numId w:val="4"/>
        </w:numPr>
        <w:spacing w:line="240" w:lineRule="auto"/>
        <w:ind w:left="460" w:hanging="210"/>
        <w:rPr>
          <w:rStyle w:val="span"/>
        </w:rPr>
      </w:pPr>
      <w:r w:rsidRPr="006A62C5">
        <w:rPr>
          <w:rStyle w:val="span"/>
        </w:rPr>
        <w:t>Conducted over 50 cold calls on a daily basis.</w:t>
      </w:r>
    </w:p>
    <w:p w14:paraId="643648BF" w14:textId="62F1BDB7" w:rsidR="00C05361" w:rsidRPr="006A62C5" w:rsidRDefault="006A62C5" w:rsidP="008E3C4B">
      <w:pPr>
        <w:pStyle w:val="divdocumentulli"/>
        <w:numPr>
          <w:ilvl w:val="0"/>
          <w:numId w:val="4"/>
        </w:numPr>
        <w:spacing w:line="240" w:lineRule="auto"/>
        <w:ind w:left="460" w:hanging="210"/>
        <w:rPr>
          <w:rStyle w:val="span"/>
        </w:rPr>
      </w:pPr>
      <w:r w:rsidRPr="006A62C5">
        <w:rPr>
          <w:rStyle w:val="span"/>
        </w:rPr>
        <w:t>Convert showroom visitors into customers by understanding their needs, interests and matching them to the most appropriate vehicle.</w:t>
      </w:r>
    </w:p>
    <w:p w14:paraId="1191A4C0" w14:textId="2CAEAF61" w:rsidR="00C05361" w:rsidRPr="006A62C5" w:rsidRDefault="006A62C5" w:rsidP="008E3C4B">
      <w:pPr>
        <w:pStyle w:val="divdocumentulli"/>
        <w:numPr>
          <w:ilvl w:val="0"/>
          <w:numId w:val="4"/>
        </w:numPr>
        <w:spacing w:line="240" w:lineRule="auto"/>
        <w:ind w:left="460" w:hanging="210"/>
        <w:rPr>
          <w:rStyle w:val="span"/>
        </w:rPr>
      </w:pPr>
      <w:r w:rsidRPr="006A62C5">
        <w:rPr>
          <w:rStyle w:val="span"/>
        </w:rPr>
        <w:t>Build rapport with potential customers to improve the possibility of a sale in the future</w:t>
      </w:r>
    </w:p>
    <w:p w14:paraId="1B6A19AB" w14:textId="658500D2" w:rsidR="00C05361" w:rsidRPr="006A62C5" w:rsidRDefault="006A62C5" w:rsidP="008E3C4B">
      <w:pPr>
        <w:pStyle w:val="divdocumentulli"/>
        <w:numPr>
          <w:ilvl w:val="0"/>
          <w:numId w:val="4"/>
        </w:numPr>
        <w:spacing w:line="240" w:lineRule="auto"/>
        <w:ind w:left="460" w:hanging="210"/>
        <w:rPr>
          <w:rStyle w:val="span"/>
        </w:rPr>
      </w:pPr>
      <w:r w:rsidRPr="006A62C5">
        <w:rPr>
          <w:rStyle w:val="span"/>
        </w:rPr>
        <w:t xml:space="preserve">Work with the E-Leads CRM system to log showroom visitors and store data. </w:t>
      </w:r>
    </w:p>
    <w:p w14:paraId="50676646" w14:textId="7C98BA6C" w:rsidR="00C05361" w:rsidRPr="006A62C5" w:rsidRDefault="00946A7F" w:rsidP="006A62C5">
      <w:pPr>
        <w:pStyle w:val="divdocumentsinglecolumn"/>
        <w:spacing w:before="360" w:line="240" w:lineRule="auto"/>
      </w:pPr>
      <w:r>
        <w:rPr>
          <w:rStyle w:val="spanjobtitle"/>
        </w:rPr>
        <w:t>Property Manager</w:t>
      </w:r>
      <w:r w:rsidR="008E3C4B" w:rsidRPr="006A62C5">
        <w:rPr>
          <w:rStyle w:val="span"/>
        </w:rPr>
        <w:tab/>
      </w:r>
      <w:r w:rsidR="008E3C4B" w:rsidRPr="006A62C5">
        <w:rPr>
          <w:rStyle w:val="span"/>
        </w:rPr>
        <w:tab/>
      </w:r>
      <w:r w:rsidR="008E3C4B" w:rsidRPr="006A62C5">
        <w:rPr>
          <w:rStyle w:val="span"/>
        </w:rPr>
        <w:tab/>
      </w:r>
      <w:r w:rsidR="008E3C4B" w:rsidRPr="006A62C5">
        <w:rPr>
          <w:rStyle w:val="span"/>
        </w:rPr>
        <w:tab/>
      </w:r>
      <w:r w:rsidR="008E3C4B" w:rsidRPr="006A62C5">
        <w:rPr>
          <w:rStyle w:val="span"/>
        </w:rPr>
        <w:tab/>
      </w:r>
      <w:r w:rsidR="008E3C4B" w:rsidRPr="006A62C5">
        <w:rPr>
          <w:rStyle w:val="span"/>
        </w:rPr>
        <w:tab/>
      </w:r>
      <w:r>
        <w:rPr>
          <w:rStyle w:val="span"/>
        </w:rPr>
        <w:tab/>
        <w:t xml:space="preserve">                           </w:t>
      </w:r>
      <w:r w:rsidR="006A62C5" w:rsidRPr="006A62C5">
        <w:rPr>
          <w:rStyle w:val="span"/>
        </w:rPr>
        <w:t>Mar</w:t>
      </w:r>
      <w:r w:rsidR="008E3C4B" w:rsidRPr="006A62C5">
        <w:rPr>
          <w:rStyle w:val="span"/>
        </w:rPr>
        <w:t xml:space="preserve">. </w:t>
      </w:r>
      <w:r w:rsidR="0087516C" w:rsidRPr="006A62C5">
        <w:rPr>
          <w:rStyle w:val="span"/>
        </w:rPr>
        <w:t xml:space="preserve">2016 </w:t>
      </w:r>
      <w:r w:rsidR="006A62C5" w:rsidRPr="006A62C5">
        <w:rPr>
          <w:rStyle w:val="span"/>
        </w:rPr>
        <w:t>–</w:t>
      </w:r>
      <w:r w:rsidR="0087516C" w:rsidRPr="006A62C5">
        <w:rPr>
          <w:rStyle w:val="span"/>
        </w:rPr>
        <w:t xml:space="preserve"> </w:t>
      </w:r>
      <w:r w:rsidR="006A62C5" w:rsidRPr="006A62C5">
        <w:rPr>
          <w:rStyle w:val="span"/>
        </w:rPr>
        <w:t>Apr. 2018</w:t>
      </w:r>
      <w:r w:rsidR="0087516C" w:rsidRPr="006A62C5">
        <w:rPr>
          <w:rStyle w:val="spanpaddedline"/>
        </w:rPr>
        <w:t xml:space="preserve"> </w:t>
      </w:r>
    </w:p>
    <w:p w14:paraId="29CB6B44" w14:textId="377E2B56" w:rsidR="00C05361" w:rsidRPr="006A62C5" w:rsidRDefault="00946A7F" w:rsidP="008E3C4B">
      <w:pPr>
        <w:pStyle w:val="spanpaddedlineParagraph"/>
        <w:spacing w:line="240" w:lineRule="auto"/>
      </w:pPr>
      <w:r>
        <w:rPr>
          <w:rStyle w:val="spancompanyname"/>
        </w:rPr>
        <w:t>Home Investment Holdings</w:t>
      </w:r>
      <w:r w:rsidR="0087516C" w:rsidRPr="006A62C5">
        <w:rPr>
          <w:rStyle w:val="span"/>
        </w:rPr>
        <w:t xml:space="preserve"> – </w:t>
      </w:r>
      <w:r w:rsidR="006A62C5" w:rsidRPr="006A62C5">
        <w:rPr>
          <w:rStyle w:val="span"/>
        </w:rPr>
        <w:t>Davie</w:t>
      </w:r>
      <w:r w:rsidR="0087516C" w:rsidRPr="006A62C5">
        <w:rPr>
          <w:rStyle w:val="span"/>
        </w:rPr>
        <w:t>, FL</w:t>
      </w:r>
    </w:p>
    <w:p w14:paraId="7BDECF64" w14:textId="57A4B90E" w:rsidR="00C05361" w:rsidRPr="006A62C5" w:rsidRDefault="00946A7F" w:rsidP="008E3C4B">
      <w:pPr>
        <w:pStyle w:val="divdocumentulli"/>
        <w:numPr>
          <w:ilvl w:val="0"/>
          <w:numId w:val="5"/>
        </w:numPr>
        <w:spacing w:line="240" w:lineRule="auto"/>
        <w:ind w:left="460" w:hanging="210"/>
        <w:rPr>
          <w:rStyle w:val="span"/>
        </w:rPr>
      </w:pPr>
      <w:r>
        <w:rPr>
          <w:rStyle w:val="span"/>
        </w:rPr>
        <w:t xml:space="preserve">Maintained property rentals by advertising and filling vacancies, negotiating and enforcing leases, and maintaining and securing premises. </w:t>
      </w:r>
    </w:p>
    <w:p w14:paraId="2DC7184E" w14:textId="23644DCA" w:rsidR="00C05361" w:rsidRPr="006A62C5" w:rsidRDefault="00946A7F" w:rsidP="008E3C4B">
      <w:pPr>
        <w:pStyle w:val="divdocumentulli"/>
        <w:numPr>
          <w:ilvl w:val="0"/>
          <w:numId w:val="5"/>
        </w:numPr>
        <w:spacing w:line="240" w:lineRule="auto"/>
        <w:ind w:left="460" w:hanging="210"/>
        <w:rPr>
          <w:rStyle w:val="span"/>
        </w:rPr>
      </w:pPr>
      <w:r>
        <w:rPr>
          <w:rStyle w:val="span"/>
        </w:rPr>
        <w:t>Accomplished financial objectives by collecting rents, paying bills, forecasting requirements, preparing annual budgets, scheduling expenditures, analyzing variances, and initiating corrective action.</w:t>
      </w:r>
    </w:p>
    <w:p w14:paraId="49FC2E3E" w14:textId="5E265878" w:rsidR="00C05361" w:rsidRPr="006A62C5" w:rsidRDefault="00946A7F" w:rsidP="008E3C4B">
      <w:pPr>
        <w:pStyle w:val="divdocumentulli"/>
        <w:numPr>
          <w:ilvl w:val="0"/>
          <w:numId w:val="5"/>
        </w:numPr>
        <w:spacing w:line="240" w:lineRule="auto"/>
        <w:ind w:left="460" w:hanging="210"/>
        <w:rPr>
          <w:rStyle w:val="span"/>
        </w:rPr>
      </w:pPr>
      <w:r>
        <w:rPr>
          <w:rStyle w:val="span"/>
        </w:rPr>
        <w:t>Maintained building systems by contracting for maintenance services and supervised repairs.</w:t>
      </w:r>
    </w:p>
    <w:p w14:paraId="5528B44A" w14:textId="5A08F8FA" w:rsidR="00C05361" w:rsidRPr="006A62C5" w:rsidRDefault="0087516C" w:rsidP="008E3C4B">
      <w:pPr>
        <w:pStyle w:val="divdocumentdivheading"/>
        <w:tabs>
          <w:tab w:val="left" w:pos="4536"/>
          <w:tab w:val="left" w:pos="10760"/>
        </w:tabs>
        <w:spacing w:before="260" w:line="240" w:lineRule="auto"/>
        <w:jc w:val="center"/>
        <w:rPr>
          <w:smallCaps/>
          <w:sz w:val="28"/>
          <w:szCs w:val="28"/>
        </w:rPr>
      </w:pPr>
      <w:r w:rsidRPr="006A62C5">
        <w:rPr>
          <w:strike/>
          <w:color w:val="000000"/>
        </w:rPr>
        <w:tab/>
      </w:r>
      <w:r w:rsidRPr="006A62C5">
        <w:rPr>
          <w:rStyle w:val="divdocumentdivsectiontitle"/>
          <w:smallCaps/>
          <w:sz w:val="24"/>
          <w:szCs w:val="24"/>
          <w:shd w:val="clear" w:color="auto" w:fill="FFFFFF"/>
        </w:rPr>
        <w:t xml:space="preserve">   </w:t>
      </w:r>
      <w:r w:rsidRPr="006A62C5">
        <w:rPr>
          <w:rStyle w:val="divdocumentdivsectiontitle"/>
          <w:smallCaps/>
          <w:sz w:val="28"/>
          <w:szCs w:val="28"/>
          <w:shd w:val="clear" w:color="auto" w:fill="FFFFFF"/>
        </w:rPr>
        <w:t xml:space="preserve">Education   </w:t>
      </w:r>
      <w:r w:rsidRPr="006A62C5">
        <w:rPr>
          <w:strike/>
          <w:color w:val="000000"/>
          <w:sz w:val="28"/>
          <w:szCs w:val="28"/>
        </w:rPr>
        <w:tab/>
      </w:r>
    </w:p>
    <w:p w14:paraId="1599588C" w14:textId="48540E75" w:rsidR="00C05361" w:rsidRPr="006A62C5" w:rsidRDefault="006A62C5" w:rsidP="008E3C4B">
      <w:pPr>
        <w:pStyle w:val="divdocumentsinglecolumn"/>
        <w:spacing w:line="240" w:lineRule="auto"/>
      </w:pPr>
      <w:r w:rsidRPr="006A62C5">
        <w:rPr>
          <w:rStyle w:val="span"/>
        </w:rPr>
        <w:t>Finance</w:t>
      </w:r>
      <w:r w:rsidR="00CB0440" w:rsidRPr="006A62C5">
        <w:rPr>
          <w:rStyle w:val="span"/>
        </w:rPr>
        <w:tab/>
      </w:r>
      <w:r w:rsidR="00CB0440" w:rsidRPr="006A62C5">
        <w:rPr>
          <w:rStyle w:val="span"/>
        </w:rPr>
        <w:tab/>
      </w:r>
      <w:r w:rsidR="00CB0440" w:rsidRPr="006A62C5">
        <w:rPr>
          <w:rStyle w:val="span"/>
        </w:rPr>
        <w:tab/>
      </w:r>
      <w:r w:rsidR="00CB0440" w:rsidRPr="006A62C5">
        <w:rPr>
          <w:rStyle w:val="span"/>
        </w:rPr>
        <w:tab/>
      </w:r>
      <w:r w:rsidR="00CB0440" w:rsidRPr="006A62C5">
        <w:rPr>
          <w:rStyle w:val="span"/>
        </w:rPr>
        <w:tab/>
      </w:r>
      <w:r w:rsidRPr="006A62C5">
        <w:rPr>
          <w:rStyle w:val="span"/>
        </w:rPr>
        <w:tab/>
      </w:r>
      <w:r w:rsidRPr="006A62C5">
        <w:rPr>
          <w:rStyle w:val="span"/>
        </w:rPr>
        <w:tab/>
      </w:r>
      <w:r w:rsidRPr="006A62C5">
        <w:rPr>
          <w:rStyle w:val="span"/>
        </w:rPr>
        <w:tab/>
      </w:r>
      <w:r w:rsidRPr="006A62C5">
        <w:rPr>
          <w:rStyle w:val="span"/>
        </w:rPr>
        <w:tab/>
      </w:r>
      <w:r w:rsidR="00CB0440" w:rsidRPr="006A62C5">
        <w:rPr>
          <w:rStyle w:val="span"/>
        </w:rPr>
        <w:t xml:space="preserve">Expected Graduation: </w:t>
      </w:r>
      <w:r w:rsidR="00B75822">
        <w:rPr>
          <w:rStyle w:val="span"/>
        </w:rPr>
        <w:t>July</w:t>
      </w:r>
      <w:r w:rsidR="00CB0440" w:rsidRPr="006A62C5">
        <w:rPr>
          <w:rStyle w:val="span"/>
        </w:rPr>
        <w:t xml:space="preserve"> 20</w:t>
      </w:r>
      <w:r w:rsidRPr="006A62C5">
        <w:rPr>
          <w:rStyle w:val="span"/>
        </w:rPr>
        <w:t>22</w:t>
      </w:r>
    </w:p>
    <w:p w14:paraId="10820FA8" w14:textId="77777777" w:rsidR="000D3D10" w:rsidRDefault="000D3D10" w:rsidP="008E3C4B">
      <w:pPr>
        <w:pStyle w:val="spanpaddedlineParagraph"/>
        <w:spacing w:line="240" w:lineRule="auto"/>
        <w:rPr>
          <w:rStyle w:val="spancompanyname"/>
        </w:rPr>
      </w:pPr>
    </w:p>
    <w:p w14:paraId="63EF5B5A" w14:textId="4192486D" w:rsidR="000D3D10" w:rsidRPr="006A62C5" w:rsidRDefault="0087516C" w:rsidP="000D3D10">
      <w:pPr>
        <w:pStyle w:val="spanpaddedlineParagraph"/>
        <w:spacing w:line="240" w:lineRule="auto"/>
      </w:pPr>
      <w:r w:rsidRPr="006A62C5">
        <w:rPr>
          <w:rStyle w:val="spancompanyname"/>
        </w:rPr>
        <w:t xml:space="preserve">University </w:t>
      </w:r>
      <w:r w:rsidR="008E3C4B" w:rsidRPr="006A62C5">
        <w:rPr>
          <w:rStyle w:val="spancompanyname"/>
        </w:rPr>
        <w:t>o</w:t>
      </w:r>
      <w:r w:rsidRPr="006A62C5">
        <w:rPr>
          <w:rStyle w:val="spancompanyname"/>
        </w:rPr>
        <w:t xml:space="preserve">f </w:t>
      </w:r>
      <w:r w:rsidR="006A62C5" w:rsidRPr="006A62C5">
        <w:rPr>
          <w:rStyle w:val="spancompanyname"/>
        </w:rPr>
        <w:t>Central</w:t>
      </w:r>
      <w:r w:rsidRPr="006A62C5">
        <w:rPr>
          <w:rStyle w:val="spancompanyname"/>
        </w:rPr>
        <w:t xml:space="preserve"> Florida</w:t>
      </w:r>
      <w:r w:rsidRPr="006A62C5">
        <w:rPr>
          <w:rStyle w:val="span"/>
        </w:rPr>
        <w:t xml:space="preserve"> - </w:t>
      </w:r>
      <w:r w:rsidR="006A62C5" w:rsidRPr="006A62C5">
        <w:rPr>
          <w:rStyle w:val="span"/>
        </w:rPr>
        <w:t>Orlando</w:t>
      </w:r>
      <w:r w:rsidRPr="006A62C5">
        <w:rPr>
          <w:rStyle w:val="span"/>
        </w:rPr>
        <w:t>, FL</w:t>
      </w:r>
      <w:r w:rsidR="00DB1213" w:rsidRPr="006A62C5">
        <w:rPr>
          <w:rStyle w:val="span"/>
        </w:rPr>
        <w:t xml:space="preserve">.                                               </w:t>
      </w:r>
      <w:r w:rsidR="000D3D10" w:rsidRPr="006A62C5">
        <w:rPr>
          <w:rStyle w:val="span"/>
        </w:rPr>
        <w:t>GPA: 3.</w:t>
      </w:r>
      <w:r w:rsidR="000D3D10">
        <w:rPr>
          <w:rStyle w:val="span"/>
        </w:rPr>
        <w:t>5</w:t>
      </w:r>
    </w:p>
    <w:p w14:paraId="61F12B34" w14:textId="7090841A" w:rsidR="000D3D10" w:rsidRDefault="00DB1213" w:rsidP="008E3C4B">
      <w:pPr>
        <w:pStyle w:val="spanpaddedlineParagraph"/>
        <w:spacing w:line="240" w:lineRule="auto"/>
        <w:rPr>
          <w:rStyle w:val="span"/>
        </w:rPr>
      </w:pPr>
      <w:r w:rsidRPr="006A62C5">
        <w:rPr>
          <w:rStyle w:val="span"/>
        </w:rPr>
        <w:t xml:space="preserve">        </w:t>
      </w:r>
    </w:p>
    <w:sectPr w:rsidR="000D3D10" w:rsidSect="008E3C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7B774" w14:textId="77777777" w:rsidR="00200882" w:rsidRDefault="00200882" w:rsidP="008E3C4B">
      <w:pPr>
        <w:spacing w:line="240" w:lineRule="auto"/>
      </w:pPr>
      <w:r>
        <w:separator/>
      </w:r>
    </w:p>
  </w:endnote>
  <w:endnote w:type="continuationSeparator" w:id="0">
    <w:p w14:paraId="612516BD" w14:textId="77777777" w:rsidR="00200882" w:rsidRDefault="00200882" w:rsidP="008E3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58068" w14:textId="77777777" w:rsidR="006A62C5" w:rsidRDefault="006A62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17775" w14:textId="77777777" w:rsidR="006A62C5" w:rsidRDefault="006A62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E056A" w14:textId="77777777" w:rsidR="006A62C5" w:rsidRDefault="006A6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54B83" w14:textId="77777777" w:rsidR="00200882" w:rsidRDefault="00200882" w:rsidP="008E3C4B">
      <w:pPr>
        <w:spacing w:line="240" w:lineRule="auto"/>
      </w:pPr>
      <w:r>
        <w:separator/>
      </w:r>
    </w:p>
  </w:footnote>
  <w:footnote w:type="continuationSeparator" w:id="0">
    <w:p w14:paraId="7A33C395" w14:textId="77777777" w:rsidR="00200882" w:rsidRDefault="00200882" w:rsidP="008E3C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56108" w14:textId="77777777" w:rsidR="008E3C4B" w:rsidRDefault="008E3C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AE76A" w14:textId="77777777" w:rsidR="007575C8" w:rsidRDefault="007575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614C3" w14:textId="77777777" w:rsidR="008E3C4B" w:rsidRDefault="008E3C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48C03A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D687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3875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C837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6EEB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AE98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3483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685A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2EBE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562DA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4A23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54BA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2B7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40E8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68B7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B49D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EE41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8AEA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DBA11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60EB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F678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DADF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72F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5C1A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A0C2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3A9A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1EA7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8CA99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2691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901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6A6D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7001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A8A2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EC50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66B3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C4F6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806E2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9AFD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5853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AA63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1C4E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56B0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DA48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2C09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78FB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61"/>
    <w:rsid w:val="0002300C"/>
    <w:rsid w:val="000D3D10"/>
    <w:rsid w:val="00157E40"/>
    <w:rsid w:val="00196C5C"/>
    <w:rsid w:val="00200882"/>
    <w:rsid w:val="0020496B"/>
    <w:rsid w:val="003204AA"/>
    <w:rsid w:val="005603B0"/>
    <w:rsid w:val="005B06A1"/>
    <w:rsid w:val="005B08E1"/>
    <w:rsid w:val="00661653"/>
    <w:rsid w:val="006A62C5"/>
    <w:rsid w:val="006A6F7F"/>
    <w:rsid w:val="006C335E"/>
    <w:rsid w:val="007575C8"/>
    <w:rsid w:val="007856DD"/>
    <w:rsid w:val="007B4A4A"/>
    <w:rsid w:val="007B71EC"/>
    <w:rsid w:val="00852741"/>
    <w:rsid w:val="0087516C"/>
    <w:rsid w:val="008A209B"/>
    <w:rsid w:val="008D54B7"/>
    <w:rsid w:val="008E3C4B"/>
    <w:rsid w:val="00904D40"/>
    <w:rsid w:val="00946A7F"/>
    <w:rsid w:val="00992177"/>
    <w:rsid w:val="00A41893"/>
    <w:rsid w:val="00AE3749"/>
    <w:rsid w:val="00B75822"/>
    <w:rsid w:val="00BC34B9"/>
    <w:rsid w:val="00BE253B"/>
    <w:rsid w:val="00C05361"/>
    <w:rsid w:val="00CB0440"/>
    <w:rsid w:val="00CC4989"/>
    <w:rsid w:val="00D27B31"/>
    <w:rsid w:val="00D40518"/>
    <w:rsid w:val="00D4346C"/>
    <w:rsid w:val="00D6270D"/>
    <w:rsid w:val="00D819D1"/>
    <w:rsid w:val="00DA6855"/>
    <w:rsid w:val="00DB1213"/>
    <w:rsid w:val="00E430C7"/>
    <w:rsid w:val="00ED1DE2"/>
    <w:rsid w:val="00EF1B2F"/>
    <w:rsid w:val="00F32C62"/>
    <w:rsid w:val="00F775DC"/>
    <w:rsid w:val="00FA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51AAA"/>
  <w15:docId w15:val="{A9A36A40-B138-1B46-85F1-C3813F1D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8E3C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C4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3C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C4B"/>
    <w:rPr>
      <w:sz w:val="24"/>
      <w:szCs w:val="24"/>
    </w:rPr>
  </w:style>
  <w:style w:type="paragraph" w:styleId="NoSpacing">
    <w:name w:val="No Spacing"/>
    <w:uiPriority w:val="1"/>
    <w:qFormat/>
    <w:rsid w:val="008E3C4B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2021 resume 2.docx</Template>
  <TotalTime>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Aria  Ahari</vt:lpstr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Aria  Ahari</dc:title>
  <dc:subject/>
  <dc:creator>Microsoft Office User</dc:creator>
  <cp:keywords/>
  <dc:description/>
  <cp:lastModifiedBy>Anthony Ahari</cp:lastModifiedBy>
  <cp:revision>2</cp:revision>
  <dcterms:created xsi:type="dcterms:W3CDTF">2021-05-14T02:25:00Z</dcterms:created>
  <dcterms:modified xsi:type="dcterms:W3CDTF">2021-05-14T02:25:00Z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7rLe">
    <vt:lpwstr>WAVwK7385YdyY3O1auE93YXggElfbZC9QyR5836Sj/JfLrBYX8UKt01BQKktFzpUa8WNkCGHYdPYwTNVHc2dt3bV57YoD68nJj4EB4Fmax+0Zdl2KcfeHaOdd6Y9se7L2p8GxioGQSFpuwPWnV9+nT19XOl4/xGyUQq6+7Y5q5IH82iiAKL8tNPn1ScpuFXQ3V4ZfgHQ9FmzqAjovjIrWwxkj2jl3z6osrPsE6G1NeALO8I7QR9hqmbnjakNU7w</vt:lpwstr>
  </property>
  <property fmtid="{D5CDD505-2E9C-101B-9397-08002B2CF9AE}" pid="3" name="/HI77">
    <vt:lpwstr>HlNbIhIa9yqrictFKK8LF5nX+nV27SOmFrzunZH0EgNWfVgEp8AkmY6GMdz+q4gzX7OuJxtdHCIcbpL6KWEvTAdFC4/Q6uXz+SjObq43vet0OydgroXqsJk5HPyYUouGC0z5IAHVViBcYdH8JpofiSJHys3RBM02np96d6NBPFJZFPgDKZaOFL4ESyQjskQ6waUvh3eOKfcW1QYCzzh1eZLBTwJF4o0uDBuDHaFrX0JbsE7skPRwkAm9mxdRig1</vt:lpwstr>
  </property>
  <property fmtid="{D5CDD505-2E9C-101B-9397-08002B2CF9AE}" pid="4" name="07k/5">
    <vt:lpwstr>jsx+og8bGm4fgbrX/IQuBs3JJCsG8hHhnNoLzo7bq1QRnZWQYT3wNsNMxenzU9wTHKzeCgte8IUhw4ex3KEwLl2mqTW8KF9SEhpM7Ht5AirNFDZtfaJang/qJmLma24swzuEH6hDfi28Qi8nUfD9rWZQHjmTB0syHxHRWf+QFcct+xWgk2frQy5fFe1vS82BZjhvBizKlHtNUAWowVLVNrAx2l86OWbgYvK+zSqojw4GbW76EHN36s+fMuaZIno</vt:lpwstr>
  </property>
  <property fmtid="{D5CDD505-2E9C-101B-9397-08002B2CF9AE}" pid="5" name="1y9XW">
    <vt:lpwstr>hxV1ENXijjeJ0iE6DrusRye1eCQtNBqPAhtN9Xgdij8pWHYdki7Il4Nm/7CwQp3DDkpBLnwMMnDYAHcXPTk/UdDcXN6tMcTQATzOLK2YLW3Cmn7f2CMigV/SSWt52+T3p0ArydAabFmBJW0SNc6uazrVnxsEfnE0Yyx9z4K6jCzXtJxJr1h76CW4xWVWC7y60Sd/kmCOKoQas9uiZklLIHOjb7G3itF2qqs9+5o+/RQmSWTHx5+53Jrv/aFm+pi</vt:lpwstr>
  </property>
  <property fmtid="{D5CDD505-2E9C-101B-9397-08002B2CF9AE}" pid="6" name="4G322">
    <vt:lpwstr>Nscm9VJaZ7td/3INLsD33QDzcVOUJCqca8HTyJ6zBvl/Z8e5ZrkCx+2bfOaY6O7d1PodemBFJPOPxxEad0/10o4M8dl3HHF4b5+NUg6AeLjIA0c4sIwzdyJ4RZ8q5vBq8gqg4I2nYleXIDRvYlODIS1Kc5SY7VE+j2tgzyfSk9PjZTu8Q0qU1ODzRgjvIbHNfCvRnd4qRbeW/nDgai7wXskEpIdfzhhG15olQpQbB1CPhXE3/MU1fVdZM+iAkny</vt:lpwstr>
  </property>
  <property fmtid="{D5CDD505-2E9C-101B-9397-08002B2CF9AE}" pid="7" name="6S+LQ">
    <vt:lpwstr>WQ0OLuNmb3IUXJMyyFP2cV4THXwp0UjxM5oDVOUdXzq9fkLArAUVmbGGhJbBh8J5HAsokzXgNhqS4Z1oMgZmH3M776dhjKTlxgZcIfWXCHySMYEiIIyYUbyd/vWwJ8zcQmTi98GBiEi+rQQUwGjiERa0RVimYsngN6K/aBtPATO1Tgr1xmYa7GNuTtmSY7hfmGhXQn3DlS7xCb36FUSWcjXYJ3M7DBPp4ogAHvQEdMOy6SASh0oKR9NZ0rnJ3gI</vt:lpwstr>
  </property>
  <property fmtid="{D5CDD505-2E9C-101B-9397-08002B2CF9AE}" pid="8" name="ABSE5">
    <vt:lpwstr>JWiq9Q2QmkfRtDg3ELvWb12xm6Z0Tw4k49pWkXPRUkay3D39CaDUOe11nXfLJNM3JprQ5QtbGUPMR1ddCZdTxnzPLbVWrNeBMKSazVx8HigzqWKCpYLisesTsiCdpryBO2HOWHnuUuKFMfiXccfblK9mV+lwua7b7ts2dQ3ihzrwYtwlu7y2LR4mB6R4Kpc7nqTc2SxwAvIDj1tz6By4ge5iQTUKOz/O2b7iDbMU7qnMVlTmtExewPCgGYJdiAq</vt:lpwstr>
  </property>
  <property fmtid="{D5CDD505-2E9C-101B-9397-08002B2CF9AE}" pid="9" name="aZIno">
    <vt:lpwstr>J8M4o77GoFIZ+LoZIejgI/MqJu3dp5cim1cti7MItgq+bL2+fv/fZM/aXF4VxEPAcoJQC5rKDu4TuR0INsk5DSh+ckDF3IsHsprdS6BD5ew3O3BlxjtyTSHN3+B7qjHILtlsaxxjh8LxT/n3Fgg8zgyceiCEwcBP0QCBdmovBCveqj+gDjc0ShsQ+lpBwH+zDftMuSdTnDpU4KgQoGaII+lK2hfRRPOsriTbE3j7WkAFyCUd0bXisiTvfd4G322</vt:lpwstr>
  </property>
  <property fmtid="{D5CDD505-2E9C-101B-9397-08002B2CF9AE}" pid="10" name="DihYM">
    <vt:lpwstr>hTpvzc2ddUYngXxRCn1Y7ZK42Oc9pGWNpRd5UGSfyc2PHr1tPCswhA25GILvv0wyXK2ClfTRVAlKYJLshfvRjAhxNpkzKsCd0NNh/HJo9/fBdOo3S6+L2JPZaKpuWWR3tkTRMigOB7fv1ssBtJIoNSS2OpsuNMvbvDTP0SrIsu/vqwvxVnNEIhbsXcPjbLcDEqpQ7HKsrmj1RfadnUi/ch7kD46fYYeJzU8n6/IIGkyfAxNJEByBLeg4fRPYE0p</vt:lpwstr>
  </property>
  <property fmtid="{D5CDD505-2E9C-101B-9397-08002B2CF9AE}" pid="11" name="dRig1">
    <vt:lpwstr>UgkE+oosGi3sQBtqo+9vRhvYJYFkc0zcyM2TzjnD2PtU8xHRJbQXfUYYoiZOVDw6S0ciJM+GgOIHvSp0M8T9W3cUz+TyrY1aLKvush0sDrF89GJM24VnuviWI5Qwd8v3+LKyw4hq+2UtCgjo6qpQMLWiXYBF/KPbh8PJYo3DeeJCJg87yZN/KcDjyi1onVsfcAfV2r3lDyyN0ykcME5hTG4t2VAJc7SX77PfB+S3VhSYyq2byBLVx0+Pns1y9XW</vt:lpwstr>
  </property>
  <property fmtid="{D5CDD505-2E9C-101B-9397-08002B2CF9AE}" pid="12" name="DXYq/">
    <vt:lpwstr>qqK1W7zJBN4BwacmgLXDLFTlhSR4mJ+vZwXW+26Eg3BR9KVRsX0A4sEX5M13ZCcOxxtJNCGs/imoNrLRPDUH8qG90Zj7Wpd9ByoBkZLaRx8Sqw+C/abamB0DihwlpvC77/3R/hjtxtJAQ/N74GOJSoE7WqTch/DMoTNdzaOODKChcqbdCO80qUnla53O2CLyhB3jiV8FH8DHCjr8SjsEctkpB/OaIwvUZzvw1kBLH9rWO0m7/Nn4rKGpIPSqhZ9</vt:lpwstr>
  </property>
  <property fmtid="{D5CDD505-2E9C-101B-9397-08002B2CF9AE}" pid="13" name="Fm+pi">
    <vt:lpwstr>r/f5K+tN2pFJoxwEu6bHskj9x5wqlg/vFY/2Ts/zT++kuM1DRwM9wGS2p2T5mpeFtT/hybTUoVuiWa3Ce3NXKLn2TRQ/pQMDXC1YoQaNofShc69/lhvkUKJplnHXfG3XYGn5RbCP5d3og8YtyKfepjK/HGbDPB95iYTKeH6CKj0Sxu6lxSF+lJ+64cL05orECUIpz90X7mgDqQ54re9T9S7VvNV4XZqRw7rvHin1it8PhzbGE08rQ9xobEDihYM</vt:lpwstr>
  </property>
  <property fmtid="{D5CDD505-2E9C-101B-9397-08002B2CF9AE}" pid="14" name="h353+">
    <vt:lpwstr>0kttyW+vzt0qlrHR81wpuvOLnNZk+J3Pw/OqxXXcCsiDxgm2zYtKwxIZpaM21gAlAsexpSg9rzJYtWMSPQnuKpxi1X5d5SNR6ZXwmwRn5qnz8Iv9LuexPIGLh5MbV/tKeUa0fj4l4Anb44AVSiv1HZqbYa8q0+YHduTCW4zEpJ4dJkiA6LbYBVMKvyG71C1irm7TcXA50pt5sP8xMeBp7ee1GxB8WtgvxwRyA8ZZzZT1sEudWXORFQ+9ylDXYq/</vt:lpwstr>
  </property>
  <property fmtid="{D5CDD505-2E9C-101B-9397-08002B2CF9AE}" pid="15" name="iAkny">
    <vt:lpwstr>4oI02mDIOqfZhgbUg/YgnUIpXcXqjcnx+vudJ73KiyNyIt+mmi0Id0JLTx6eRN5IVO/1mCJXlLFE8Yn9n4y/E/bZlzbHz64J8+HK6ECX4OOsonW9e2WEE/GYgedWooE0vuIkAKtCGNPyY6JLPhulVL2GDcNSHXGb6f4CFgpfx4GPwVJRN+LMnhmB8V3UX5kn2cxXeTm/KPEWlzGn/xibhx9sYD5JU62fc3BCsvYSqD3ruLay+Vvt1SgFljNTkcU</vt:lpwstr>
  </property>
  <property fmtid="{D5CDD505-2E9C-101B-9397-08002B2CF9AE}" pid="16" name="JdiAq">
    <vt:lpwstr>kmEbzoMjWnmdK2eQnP2otPoEikqlCx6e/KkskaHQ6TmHFuxYzFUCLXfV0BstdYcny6RU96DRCXrQLv7PjnvvrVZQC8/jLcfOg++3DzQOprMmX4VcyLmACAnkZcPIaZVWXbDsl8s8Uu0VOtL1X4tMdGApBB8St8XkWT7jBXorynR094naF9TnXim9cnSXnlccBmFVIwT4AePBedT9xHeL77Xnu3Dk+dUXQWJltpZISUTNRVvgPU6GCmoM9607k/5</vt:lpwstr>
  </property>
  <property fmtid="{D5CDD505-2E9C-101B-9397-08002B2CF9AE}" pid="17" name="KgdLa">
    <vt:lpwstr>jfuR5vR3sYjVPltHovvCIc6Lx9I/3RDNIBQhEPKUnY3LcEaBemix2g2+nVcokJuBNQzBUOd1QvHJPGxj0n9XuiQ2PKTUOXQQqAnCdXNTULCWoeC2TTPec9Pm5hk42EEFkcfBhMzOCDzIaFo1fZj3jbklavOkEsFraZpLtDk0s/3jEdUclXCbgKDJOGglD7bKhRJ96Zlhg8UWI+9O34oU7te86WEQJrDGy4o49du2dhKz4N5jcXmBQFCo5RV5v4j</vt:lpwstr>
  </property>
  <property fmtid="{D5CDD505-2E9C-101B-9397-08002B2CF9AE}" pid="18" name="kNU7w">
    <vt:lpwstr>Q3a7EeD1L9Qn4wKKpJe8F6gOL7P4eCEY9yaUdKsuNFjg4RqvF/oASCfR3Qf1gtjTrlV3fcMhp2ceN4oRPHiHEXF6vrAPled+on7L8zfNpAPDUBPiB39XDECZM0fhDNvTX4aCzytJ93MI+iincxN+/eGWFOJDX/sXTBP2KgvCIMiDYT+VXc3i+s1P+iAw4G3idawKqhm5+To71NMsVfIZgFphPwELi8RNaf6VAyR5jxroA/Zsyi04isdw00paLZ9</vt:lpwstr>
  </property>
  <property fmtid="{D5CDD505-2E9C-101B-9397-08002B2CF9AE}" pid="19" name="nJ3gI">
    <vt:lpwstr>iUhyR/B1hoS4+nnf60TWdz5smQcXg1MARH2UL6NEVPawhm+liRmhf5GwkBHm17mRFaeog1VlxfiSzAzy/lnczWTSpgr9wknPox0PyksMJ2H/aggJJi/Kji8aMyDaoZ4+e86rXXXFWgC1Zte5SEfjhpocKx41kK6oa23y+rIqLbDkNA9Ujv4Ra2Cj87mbU5atn3URDXGBwzVUtuWmifmHDpsG3Q9dGSf8uFyCChCM2vgQ9AmMzwGE3+DMEF+7rLe</vt:lpwstr>
  </property>
  <property fmtid="{D5CDD505-2E9C-101B-9397-08002B2CF9AE}" pid="20" name="NTkcU">
    <vt:lpwstr>adO0sg0j0Za+4TlsBHNFzL6ZwGkgEusOJbrLnV57otgtq/VRLXY+UEuEhp1MNfqJEdeRp3eFs5G1SVNcuLHvYpNT+L53ku1p6yVNnXDBt7RnQCz7eHVvCzpa7p9qKJgXXOZrqsreFmJB//q+qVRLcOSTwD5lGB/k0otc09yfVSqF/lNtBZ2V+KEsAKSwvkEv/fcRTuJQMtjeQ3edj0UB7K5jAuaM3QL4fOQos22mYB9v+FoMA5NVA3uscGxQ1n/</vt:lpwstr>
  </property>
  <property fmtid="{D5CDD505-2E9C-101B-9397-08002B2CF9AE}" pid="21" name="P09+3">
    <vt:lpwstr>zDrBnFwhlGDHvccP46XXflPXfwqVKUby/FjRkDJzDWhTaGjWWKofSi65hPxBe/sxHt2URxFRk5Bm0QB+CYv7QbFV5ys2/je5xzrMUHlsYPOnqH5cQ58cJEfLhjsGH+HcIIz97IWjbOfpNzaRIxZ2poth3ru9KXkk37ET8XFQfFb24KFJMWCFk6wN2klQ8op8uA0jskIHYhQprEz4GWGKHSkGCenKcQJbt1uHt+UcIUluj+iFKuiaioACUXKgdLa</vt:lpwstr>
  </property>
  <property fmtid="{D5CDD505-2E9C-101B-9397-08002B2CF9AE}" pid="22" name="paLZ9">
    <vt:lpwstr>QycFC2JVWDJpjaLYUDHSJAXBXYxKLgExw78YaJlPCLJVd+LE1+RrbwWa8Ds54xnA1LyH8l3i+MVUvCcFLL/fpJRld87Lqk4HCULygn/d06+Ctcd3KtOimeXMq3i383HqICte5TYXZIWedCG2yk4Ez8haz0DVkhXra/H0EfDHJpHBNO8j0rXIgPG3fvgE4Mdfa27SVcHFtcAWfB2n1eEgbe4VHa6KH94bhVk8YnpkfYfjkxPqPQEVENrQgeABSE5</vt:lpwstr>
  </property>
  <property fmtid="{D5CDD505-2E9C-101B-9397-08002B2CF9AE}" pid="23" name="PYE0p">
    <vt:lpwstr>1EA/X6+fstmPp+uO5fPQ7TC0AQz2pMgRXl0mpu1juwXAZUg69JTgtqK0P1gOaRdn2ECK2pI7iAfqrDqTRLHS7h6nGTpf64Ld/ASnR7LQ985Cr5MNGJlX2IMEXm3+iV86THMJF6Z/iBJ2vRwwVkfdQ9FFP/Yo7ldGqtZqN6uPVV3yDgPOQQ95CikM/JGSQYq0kI74zJn7zBiq8L8DgPQg8etq5ZbYeFwWDb+KPUqOx/W+e10o7ZXHtD0vXNwVLk7</vt:lpwstr>
  </property>
  <property fmtid="{D5CDD505-2E9C-101B-9397-08002B2CF9AE}" pid="24" name="RCORf">
    <vt:lpwstr>07PWn3ru3bvWjVFYkqQmrWWVcU+Ez9W5rusR2wxhaaAGCE93b3qiWAgRnIQxH47duvizIbxyq6r4cu345bB2nNfKknKPCj2LCwio/qnDncrqeclzrEJgq4NsQbkVBdE7VEnDxn57Fa2C7xDqnw+vtp6peza+m+85tu7AEKdTBVkVsERCsXEXG5Og6SaxL6kSxeuW47JGBPCEPuNixUu23z8fuwJQp/tXV/sX8wOi4JZc+CRgWkmyVnoskrh353+</vt:lpwstr>
  </property>
  <property fmtid="{D5CDD505-2E9C-101B-9397-08002B2CF9AE}" pid="25" name="rQI/T">
    <vt:lpwstr>IZHx0apEa7uLrWctT3UqL79x9GZTkljB0AAA==</vt:lpwstr>
  </property>
  <property fmtid="{D5CDD505-2E9C-101B-9397-08002B2CF9AE}" pid="26" name="SqhZ9">
    <vt:lpwstr>XzeI5Fxytx8rVDxyDQubvbex4gggklBvieS8zqqI9XcTil7WIFyo6LwcjA5CZJx/TuGZ4qi3X1DICPR7fxBDObuPhlSA9zFCj5tVqDjZmc3yC6qNfQr3MBO/jvwjaSj8m79K4pyxni6m3AB7+GZZhfBuQnlEi3wXV6brgXQ2bk93ucf2W+7kH1pnIUYWfGEdtLBlNzz7LwjnVjaJKyTHXzXFYLIyfrSEuo+g1Vw5ryAobGISKt80K1Fd1xrQI/T</vt:lpwstr>
  </property>
  <property fmtid="{D5CDD505-2E9C-101B-9397-08002B2CF9AE}" pid="27" name="V5v4j">
    <vt:lpwstr>tMiixocAWUD9pVgbShBFZBeNga2pnKB/stRubttBTJIAYAp/91yShdqCZmo08OszS+0XnHNAvDqc6RnflLxsLSOegJVioHUUn6s1HE8xYWMu/qo+3cQGZiGBAfccWBas0IDWQCi69xO60+DdH9L/iNGGF27btrCYspKNcAOIQq4/e0y+t4jCd4U4kKWysVEbmMvowTTbyJflvY4v8ehRcwPJ+Jv1jn6iOFcbuNP5v24Lwl6tSKRCSks1VL6S+LQ</vt:lpwstr>
  </property>
  <property fmtid="{D5CDD505-2E9C-101B-9397-08002B2CF9AE}" pid="28" name="vksXA">
    <vt:lpwstr>S+kG+KKVphBFk8ZHn9qbTcyCsvWARbHdxwRcpPiQ4w8uvBax5kDfFW+1SdzgLJYtPbb4Vq8S9+wDv2eNT/aE5boB/yLn3RkD8WHx1zRLOuGVHrXykVjanK6JHKs/lDsexnwbtT8m6L96Mc74NcHuDlWBK9/vq4c76UnvG/tJPMKnR3XG94BgEne86KeUDXpsom7BrCvUai4RhA06LLS8sII4iHhEJQv6sETMORUSwDbvgsJhhr4ebpvZSU/HI77</vt:lpwstr>
  </property>
  <property fmtid="{D5CDD505-2E9C-101B-9397-08002B2CF9AE}" pid="29" name="wVLk7">
    <vt:lpwstr>o26/r04M+hcx4OnOmDnfZrYx44VXLT5MCBelgRlk4agMs9PKhSAyb9qQshtG7UzJW+9oWTj08oK0y6iL7i8pINwu3ga/FneNJ+nt3afgZOeEzbuMLmLkt6XbAZCndxq/YNi98Datz18wy1MIdll5kiDvk436e0LbWOLqpGxvVs3OWolfBS4nxRy1w6w4Xc9zQw6sOMda+Vuvbh3T0Q+ifwsguN/+QaYyh83yspINWeLHlM8XmBwXfKXpjUyyUUC</vt:lpwstr>
  </property>
  <property fmtid="{D5CDD505-2E9C-101B-9397-08002B2CF9AE}" pid="30" name="x1ye=">
    <vt:lpwstr>jB0AAB+LCAAAAAAABAAVl7WyrFAQRT+IALfgBbg7AwwZroP71z9uFSlUcU732mvDKC9gDI+iFEJDIkJxLE6IrIDBnEgIqACl6fr84lNxUBIpEJEESuADjZnsEzVgznBgx0mkXQiAHzYQenriw8gtKM3X3T9mMDhNWDQAqlwmCFU5FG1o+vyGW4NQ+D6W51tG+YZ+6CUKhEK7p4SOplqNFeOXb0BZG3FC5JQgNz+7VL2+8Wg6RfuhCalBdKvksXA</vt:lpwstr>
  </property>
  <property fmtid="{D5CDD505-2E9C-101B-9397-08002B2CF9AE}" pid="31" name="xQ1n/">
    <vt:lpwstr>MUnN9eKSOT2pJDt7mqGl21ftjaqtkDLwZfKdPch04C79gB0YJUjsnqryOVfNn7Ra+7NQzCMgOI/CzdqvvePNis+gS30/3C5zuB82fEOQ6EIY8Som3t4amv8w6BvwWOUUeBFfie4TFWhU/S7g/ir00Ve5Ld9d3OINfHI5PO0b4SvWnWj5hxQ72QSY/1Bn8U/0d+NMt5nrSPWqgPBGZRSMT11JbS1qRVXFnT6MvbPXd0o8uL4kVUMSeZ09WRRCORf</vt:lpwstr>
  </property>
  <property fmtid="{D5CDD505-2E9C-101B-9397-08002B2CF9AE}" pid="32" name="yyUUC">
    <vt:lpwstr>KoO3Qw8ibQznfu0JpEdKn8Sp1aJEsRXPoY/mE9g1u0vCzedhPc7h1/DpUwzQvPUCPAr1KSvmIeQkBx/3lG/CJLuPab5IBKgvYM0oUW5PYBAfQ4EEz16OjN0nikuO7TcKmCsUy5FPthR6tfrTSAgwg1JknTmKD00U9lHT2bMdQoFojWNwzkQsx4miHYNkvLnv69qPZXw+FdTvOJSEUEOu0es0o9TC1TAC831sV+Vo0Atq63b6h0vKO+xdW8P09+3</vt:lpwstr>
  </property>
</Properties>
</file>